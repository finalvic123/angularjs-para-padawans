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957" w:rsidRPr="006A4356" w:rsidRDefault="00E72379" w:rsidP="00674957">
      <w:pPr>
        <w:pStyle w:val="Heading1"/>
        <w:tabs>
          <w:tab w:val="left" w:pos="0"/>
        </w:tabs>
        <w:rPr>
          <w:rFonts w:ascii="Century Gothic" w:hAnsi="Century Gothic"/>
          <w:b w:val="0"/>
          <w:color w:val="404040" w:themeColor="text1" w:themeTint="BF"/>
          <w:sz w:val="52"/>
          <w:szCs w:val="52"/>
        </w:rPr>
      </w:pPr>
      <w:r w:rsidRPr="006A4356">
        <w:rPr>
          <w:rFonts w:ascii="Century Gothic" w:hAnsi="Century Gothic"/>
          <w:b w:val="0"/>
          <w:color w:val="404040" w:themeColor="text1" w:themeTint="BF"/>
          <w:sz w:val="52"/>
          <w:szCs w:val="52"/>
        </w:rPr>
        <w:t>F</w:t>
      </w:r>
      <w:r w:rsidR="00674957" w:rsidRPr="006A4356">
        <w:rPr>
          <w:rFonts w:ascii="Century Gothic" w:hAnsi="Century Gothic"/>
          <w:b w:val="0"/>
          <w:color w:val="404040" w:themeColor="text1" w:themeTint="BF"/>
          <w:sz w:val="52"/>
          <w:szCs w:val="52"/>
        </w:rPr>
        <w:t>elipe Bernardes</w:t>
      </w:r>
    </w:p>
    <w:tbl>
      <w:tblPr>
        <w:tblW w:w="10690" w:type="dxa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02"/>
        <w:gridCol w:w="5888"/>
      </w:tblGrid>
      <w:tr w:rsidR="00B7468F" w:rsidRPr="00B7468F" w:rsidTr="00B84FBB">
        <w:trPr>
          <w:trHeight w:val="421"/>
        </w:trPr>
        <w:tc>
          <w:tcPr>
            <w:tcW w:w="4802" w:type="dxa"/>
          </w:tcPr>
          <w:p w:rsidR="00BC722C" w:rsidRDefault="00BC722C" w:rsidP="00814C52">
            <w:pPr>
              <w:pStyle w:val="Header"/>
              <w:snapToGrid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="00674957" w:rsidRPr="00B7468F">
              <w:rPr>
                <w:color w:val="808080" w:themeColor="background1" w:themeShade="80"/>
              </w:rPr>
              <w:t>Votorantim – SP</w:t>
            </w:r>
          </w:p>
          <w:p w:rsidR="00814C52" w:rsidRPr="00B7468F" w:rsidRDefault="000953E5" w:rsidP="00814C52">
            <w:pPr>
              <w:pStyle w:val="Header"/>
              <w:snapToGrid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     23</w:t>
            </w:r>
            <w:r w:rsidR="00814C52" w:rsidRPr="00B7468F">
              <w:rPr>
                <w:color w:val="808080" w:themeColor="background1" w:themeShade="80"/>
              </w:rPr>
              <w:t xml:space="preserve"> anos</w:t>
            </w:r>
          </w:p>
        </w:tc>
        <w:tc>
          <w:tcPr>
            <w:tcW w:w="5888" w:type="dxa"/>
          </w:tcPr>
          <w:p w:rsidR="00674957" w:rsidRPr="00B7468F" w:rsidRDefault="00755AE5" w:rsidP="00BC722C">
            <w:pPr>
              <w:pStyle w:val="Header"/>
              <w:snapToGrid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     </w:t>
            </w:r>
            <w:r w:rsidR="00586986">
              <w:rPr>
                <w:color w:val="808080" w:themeColor="background1" w:themeShade="80"/>
              </w:rPr>
              <w:t>Linkedin ID: 104979777</w:t>
            </w:r>
            <w:r w:rsidR="00275D80">
              <w:rPr>
                <w:color w:val="808080" w:themeColor="background1" w:themeShade="80"/>
              </w:rPr>
              <w:t xml:space="preserve"> </w:t>
            </w:r>
            <w:r w:rsidR="00321238">
              <w:rPr>
                <w:color w:val="808080" w:themeColor="background1" w:themeShade="80"/>
              </w:rPr>
              <w:t xml:space="preserve"> / </w:t>
            </w:r>
            <w:r w:rsidR="00275D80">
              <w:rPr>
                <w:color w:val="808080" w:themeColor="background1" w:themeShade="80"/>
              </w:rPr>
              <w:t xml:space="preserve"> </w:t>
            </w:r>
            <w:r w:rsidR="00586986">
              <w:rPr>
                <w:color w:val="808080" w:themeColor="background1" w:themeShade="80"/>
              </w:rPr>
              <w:t>felipebernardes.github.io</w:t>
            </w:r>
            <w:r>
              <w:rPr>
                <w:color w:val="808080" w:themeColor="background1" w:themeShade="80"/>
              </w:rPr>
              <w:t xml:space="preserve"> (portfolio)</w:t>
            </w:r>
          </w:p>
          <w:p w:rsidR="00674957" w:rsidRPr="00B7468F" w:rsidRDefault="00586986" w:rsidP="00BC722C">
            <w:pPr>
              <w:pStyle w:val="Header"/>
              <w:snapToGrid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 </w:t>
            </w:r>
            <w:r w:rsidR="00755AE5">
              <w:rPr>
                <w:color w:val="808080" w:themeColor="background1" w:themeShade="80"/>
              </w:rPr>
              <w:t xml:space="preserve">               </w:t>
            </w:r>
            <w:r w:rsidR="00755AE5" w:rsidRPr="00B7468F">
              <w:rPr>
                <w:color w:val="808080" w:themeColor="background1" w:themeShade="80"/>
              </w:rPr>
              <w:t>(15) 99644-1056</w:t>
            </w:r>
            <w:r w:rsidR="00755AE5">
              <w:rPr>
                <w:color w:val="808080" w:themeColor="background1" w:themeShade="80"/>
              </w:rPr>
              <w:t xml:space="preserve">  </w:t>
            </w:r>
            <w:r w:rsidR="00814C52" w:rsidRPr="00B7468F">
              <w:rPr>
                <w:color w:val="808080" w:themeColor="background1" w:themeShade="80"/>
              </w:rPr>
              <w:t>/</w:t>
            </w:r>
            <w:r w:rsidR="00674957" w:rsidRPr="00B7468F">
              <w:rPr>
                <w:color w:val="808080" w:themeColor="background1" w:themeShade="80"/>
              </w:rPr>
              <w:t xml:space="preserve"> </w:t>
            </w:r>
            <w:r w:rsidR="00CE4652" w:rsidRPr="00B7468F">
              <w:rPr>
                <w:color w:val="808080" w:themeColor="background1" w:themeShade="80"/>
              </w:rPr>
              <w:t xml:space="preserve"> </w:t>
            </w:r>
            <w:r w:rsidR="00755AE5">
              <w:rPr>
                <w:color w:val="808080" w:themeColor="background1" w:themeShade="80"/>
              </w:rPr>
              <w:t>bernardes.flp@gmail.com</w:t>
            </w:r>
          </w:p>
          <w:p w:rsidR="00674957" w:rsidRPr="00B7468F" w:rsidRDefault="00674957" w:rsidP="00D37712">
            <w:pPr>
              <w:pStyle w:val="Header"/>
              <w:snapToGrid w:val="0"/>
              <w:rPr>
                <w:color w:val="808080" w:themeColor="background1" w:themeShade="80"/>
              </w:rPr>
            </w:pPr>
          </w:p>
        </w:tc>
      </w:tr>
    </w:tbl>
    <w:p w:rsidR="00663359" w:rsidRPr="00C109C4" w:rsidRDefault="00663359" w:rsidP="005C690D">
      <w:pPr>
        <w:spacing w:line="360" w:lineRule="auto"/>
        <w:jc w:val="both"/>
        <w:rPr>
          <w:rFonts w:ascii="Trebuchet MS" w:hAnsi="Trebuchet MS"/>
          <w:sz w:val="8"/>
          <w:szCs w:val="26"/>
        </w:rPr>
      </w:pPr>
    </w:p>
    <w:p w:rsidR="000C7D9F" w:rsidRPr="006F1392" w:rsidRDefault="000C7D9F" w:rsidP="00E64F43">
      <w:pPr>
        <w:spacing w:line="360" w:lineRule="auto"/>
        <w:jc w:val="both"/>
        <w:rPr>
          <w:rFonts w:ascii="Trebuchet MS" w:hAnsi="Trebuchet MS"/>
          <w:spacing w:val="20"/>
          <w:kern w:val="26"/>
          <w:sz w:val="2"/>
          <w:szCs w:val="26"/>
        </w:rPr>
      </w:pPr>
    </w:p>
    <w:p w:rsidR="00A220D7" w:rsidRDefault="00A220D7" w:rsidP="006F1392">
      <w:pPr>
        <w:jc w:val="center"/>
        <w:rPr>
          <w:rFonts w:ascii="Trebuchet MS" w:hAnsi="Trebuchet MS"/>
          <w:color w:val="262626" w:themeColor="text1" w:themeTint="D9"/>
          <w:spacing w:val="20"/>
          <w:kern w:val="26"/>
          <w:sz w:val="24"/>
          <w:szCs w:val="26"/>
        </w:rPr>
      </w:pPr>
    </w:p>
    <w:p w:rsidR="001500E6" w:rsidRPr="00A220D7" w:rsidRDefault="000953E5" w:rsidP="006F1392">
      <w:pPr>
        <w:jc w:val="center"/>
        <w:rPr>
          <w:rFonts w:ascii="Trebuchet MS" w:hAnsi="Trebuchet MS"/>
          <w:color w:val="262626" w:themeColor="text1" w:themeTint="D9"/>
          <w:spacing w:val="20"/>
          <w:kern w:val="26"/>
          <w:sz w:val="24"/>
          <w:szCs w:val="26"/>
        </w:rPr>
      </w:pPr>
      <w:r w:rsidRPr="00A220D7">
        <w:rPr>
          <w:rFonts w:ascii="Trebuchet MS" w:hAnsi="Trebuchet MS"/>
          <w:color w:val="262626" w:themeColor="text1" w:themeTint="D9"/>
          <w:spacing w:val="20"/>
          <w:kern w:val="26"/>
          <w:sz w:val="24"/>
          <w:szCs w:val="26"/>
        </w:rPr>
        <w:t>DESENVOLVEDOR E AMANTE DA WEB, AUTODIDATA E – MAIS QUE TUDO – APAIXONADO POR TECNOLOGIA CRIATIVA</w:t>
      </w:r>
      <w:r w:rsidR="009E2DAF" w:rsidRPr="00A220D7">
        <w:rPr>
          <w:rFonts w:ascii="Trebuchet MS" w:hAnsi="Trebuchet MS"/>
          <w:color w:val="262626" w:themeColor="text1" w:themeTint="D9"/>
          <w:spacing w:val="20"/>
          <w:kern w:val="26"/>
          <w:sz w:val="24"/>
          <w:szCs w:val="26"/>
        </w:rPr>
        <w:t>.</w:t>
      </w:r>
    </w:p>
    <w:p w:rsidR="00A220D7" w:rsidRPr="006F1392" w:rsidRDefault="00A220D7" w:rsidP="006F1392">
      <w:pPr>
        <w:jc w:val="center"/>
        <w:rPr>
          <w:rFonts w:ascii="Trebuchet MS" w:hAnsi="Trebuchet MS"/>
          <w:color w:val="262626" w:themeColor="text1" w:themeTint="D9"/>
          <w:spacing w:val="20"/>
          <w:kern w:val="26"/>
          <w:sz w:val="24"/>
          <w:szCs w:val="26"/>
        </w:rPr>
      </w:pPr>
    </w:p>
    <w:p w:rsidR="000C7D9F" w:rsidRPr="006F1392" w:rsidRDefault="000C7D9F" w:rsidP="00E64F43">
      <w:pPr>
        <w:spacing w:line="360" w:lineRule="auto"/>
        <w:jc w:val="both"/>
        <w:rPr>
          <w:rFonts w:ascii="Trebuchet MS" w:hAnsi="Trebuchet MS"/>
          <w:spacing w:val="20"/>
          <w:kern w:val="26"/>
          <w:sz w:val="2"/>
          <w:szCs w:val="26"/>
        </w:rPr>
      </w:pPr>
    </w:p>
    <w:p w:rsidR="00663359" w:rsidRPr="000C7D9F" w:rsidRDefault="00663359" w:rsidP="00663359">
      <w:pPr>
        <w:spacing w:line="360" w:lineRule="auto"/>
        <w:jc w:val="both"/>
        <w:rPr>
          <w:spacing w:val="30"/>
          <w:kern w:val="26"/>
          <w:sz w:val="2"/>
          <w:szCs w:val="26"/>
        </w:rPr>
      </w:pPr>
    </w:p>
    <w:p w:rsidR="00674957" w:rsidRPr="00A220D7" w:rsidRDefault="00674957" w:rsidP="006F1392">
      <w:pPr>
        <w:pStyle w:val="Contedodatabela"/>
        <w:snapToGrid w:val="0"/>
        <w:rPr>
          <w:rFonts w:ascii="Century Gothic" w:hAnsi="Century Gothic"/>
          <w:color w:val="262626" w:themeColor="text1" w:themeTint="D9"/>
          <w:sz w:val="32"/>
          <w:szCs w:val="30"/>
        </w:rPr>
      </w:pPr>
      <w:r w:rsidRPr="00A220D7">
        <w:rPr>
          <w:rFonts w:ascii="Century Gothic" w:hAnsi="Century Gothic"/>
          <w:color w:val="262626" w:themeColor="text1" w:themeTint="D9"/>
          <w:sz w:val="32"/>
          <w:szCs w:val="30"/>
        </w:rPr>
        <w:t>Formação</w:t>
      </w:r>
    </w:p>
    <w:p w:rsidR="006F1392" w:rsidRPr="006F1392" w:rsidRDefault="006F1392" w:rsidP="006F1392">
      <w:pPr>
        <w:pStyle w:val="Contedodatabela"/>
        <w:snapToGrid w:val="0"/>
        <w:rPr>
          <w:rFonts w:ascii="Century Gothic" w:hAnsi="Century Gothic"/>
          <w:color w:val="262626" w:themeColor="text1" w:themeTint="D9"/>
          <w:sz w:val="16"/>
        </w:rPr>
      </w:pPr>
    </w:p>
    <w:p w:rsidR="00674957" w:rsidRPr="00A968D4" w:rsidRDefault="00B84FBB" w:rsidP="006E2110">
      <w:pPr>
        <w:pStyle w:val="Contedodatabela"/>
        <w:snapToGrid w:val="0"/>
        <w:spacing w:line="276" w:lineRule="auto"/>
        <w:ind w:left="708"/>
        <w:jc w:val="left"/>
        <w:rPr>
          <w:color w:val="595959" w:themeColor="text1" w:themeTint="A6"/>
        </w:rPr>
      </w:pPr>
      <w:r w:rsidRPr="00A968D4">
        <w:rPr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AB32FB4" wp14:editId="0739EBEE">
                <wp:simplePos x="0" y="0"/>
                <wp:positionH relativeFrom="column">
                  <wp:posOffset>164465</wp:posOffset>
                </wp:positionH>
                <wp:positionV relativeFrom="paragraph">
                  <wp:posOffset>95250</wp:posOffset>
                </wp:positionV>
                <wp:extent cx="19050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04FBD0F" id="Conector reto 4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7.5pt" to="27.9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" strokecolor="#7f7f7f [1612]"/>
            </w:pict>
          </mc:Fallback>
        </mc:AlternateContent>
      </w:r>
      <w:r w:rsidR="00A220D7" w:rsidRPr="00A968D4">
        <w:rPr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65EE1F1" wp14:editId="510E8D0D">
                <wp:simplePos x="0" y="0"/>
                <wp:positionH relativeFrom="column">
                  <wp:posOffset>163000</wp:posOffset>
                </wp:positionH>
                <wp:positionV relativeFrom="paragraph">
                  <wp:posOffset>92305</wp:posOffset>
                </wp:positionV>
                <wp:extent cx="0" cy="492370"/>
                <wp:effectExtent l="0" t="0" r="19050" b="2222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919871" id="Conector reto 1" o:spid="_x0000_s1026" style="position:absolute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85pt,7.25pt" to="12.8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" strokecolor="#7f7f7f [1612]"/>
            </w:pict>
          </mc:Fallback>
        </mc:AlternateContent>
      </w:r>
      <w:r w:rsidR="000953E5">
        <w:rPr>
          <w:color w:val="595959" w:themeColor="text1" w:themeTint="A6"/>
        </w:rPr>
        <w:t xml:space="preserve">Curso de Front End pela </w:t>
      </w:r>
      <w:r w:rsidR="000953E5" w:rsidRPr="00644C7B">
        <w:rPr>
          <w:b/>
          <w:color w:val="595959" w:themeColor="text1" w:themeTint="A6"/>
        </w:rPr>
        <w:t>Caelum</w:t>
      </w:r>
      <w:r>
        <w:rPr>
          <w:color w:val="595959" w:themeColor="text1" w:themeTint="A6"/>
        </w:rPr>
        <w:t xml:space="preserve"> – 72 horas de aula</w:t>
      </w:r>
      <w:r w:rsidR="000953E5">
        <w:rPr>
          <w:color w:val="595959" w:themeColor="text1" w:themeTint="A6"/>
        </w:rPr>
        <w:t xml:space="preserve"> e experiências absorvidas dos melhores professores que já tive. </w:t>
      </w:r>
      <w:r w:rsidR="000953E5" w:rsidRPr="00586986">
        <w:rPr>
          <w:i/>
          <w:color w:val="7F7F7F" w:themeColor="text1" w:themeTint="80"/>
          <w:sz w:val="20"/>
        </w:rPr>
        <w:t>(set</w:t>
      </w:r>
      <w:r>
        <w:rPr>
          <w:i/>
          <w:color w:val="7F7F7F" w:themeColor="text1" w:themeTint="80"/>
          <w:sz w:val="20"/>
        </w:rPr>
        <w:t>embro</w:t>
      </w:r>
      <w:r w:rsidR="000953E5" w:rsidRPr="00586986">
        <w:rPr>
          <w:i/>
          <w:color w:val="7F7F7F" w:themeColor="text1" w:themeTint="80"/>
          <w:sz w:val="20"/>
        </w:rPr>
        <w:t>/2014 -  nov</w:t>
      </w:r>
      <w:r>
        <w:rPr>
          <w:i/>
          <w:color w:val="7F7F7F" w:themeColor="text1" w:themeTint="80"/>
          <w:sz w:val="20"/>
        </w:rPr>
        <w:t>embro</w:t>
      </w:r>
      <w:r w:rsidR="000953E5" w:rsidRPr="00586986">
        <w:rPr>
          <w:i/>
          <w:color w:val="7F7F7F" w:themeColor="text1" w:themeTint="80"/>
          <w:sz w:val="20"/>
        </w:rPr>
        <w:t>/2014)</w:t>
      </w:r>
    </w:p>
    <w:p w:rsidR="00AE2CF5" w:rsidRPr="00A968D4" w:rsidRDefault="00AE2CF5" w:rsidP="000C7D9F">
      <w:pPr>
        <w:pStyle w:val="Contedodatabela"/>
        <w:snapToGrid w:val="0"/>
        <w:spacing w:line="276" w:lineRule="auto"/>
        <w:ind w:left="708"/>
        <w:rPr>
          <w:color w:val="595959" w:themeColor="text1" w:themeTint="A6"/>
          <w:sz w:val="16"/>
        </w:rPr>
      </w:pPr>
    </w:p>
    <w:p w:rsidR="000953E5" w:rsidRPr="00A968D4" w:rsidRDefault="000C7D9F" w:rsidP="006E2110">
      <w:pPr>
        <w:pStyle w:val="Contedodatabela"/>
        <w:snapToGrid w:val="0"/>
        <w:spacing w:line="276" w:lineRule="auto"/>
        <w:ind w:left="1416"/>
        <w:jc w:val="left"/>
        <w:rPr>
          <w:color w:val="595959" w:themeColor="text1" w:themeTint="A6"/>
        </w:rPr>
      </w:pPr>
      <w:r w:rsidRPr="00A968D4">
        <w:rPr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BC7CD50" wp14:editId="0B1C1DEE">
                <wp:simplePos x="0" y="0"/>
                <wp:positionH relativeFrom="column">
                  <wp:posOffset>158750</wp:posOffset>
                </wp:positionH>
                <wp:positionV relativeFrom="paragraph">
                  <wp:posOffset>82606</wp:posOffset>
                </wp:positionV>
                <wp:extent cx="600075" cy="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DE2B004" id="Conector reto 3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6.5pt" to="59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" strokecolor="#7f7f7f [1612]"/>
            </w:pict>
          </mc:Fallback>
        </mc:AlternateContent>
      </w:r>
      <w:r w:rsidR="000953E5">
        <w:rPr>
          <w:noProof/>
          <w:color w:val="595959" w:themeColor="text1" w:themeTint="A6"/>
          <w:lang w:eastAsia="pt-BR"/>
        </w:rPr>
        <w:t>A</w:t>
      </w:r>
      <w:r w:rsidR="000953E5" w:rsidRPr="00A968D4">
        <w:rPr>
          <w:color w:val="595959" w:themeColor="text1" w:themeTint="A6"/>
        </w:rPr>
        <w:t xml:space="preserve">nalista e Desenvolvedor de Sistemas pela </w:t>
      </w:r>
      <w:r w:rsidR="000953E5" w:rsidRPr="00A968D4">
        <w:rPr>
          <w:b/>
          <w:color w:val="595959" w:themeColor="text1" w:themeTint="A6"/>
        </w:rPr>
        <w:t>FATEC Sorocaba</w:t>
      </w:r>
      <w:r w:rsidR="000953E5" w:rsidRPr="00A968D4">
        <w:rPr>
          <w:color w:val="595959" w:themeColor="text1" w:themeTint="A6"/>
        </w:rPr>
        <w:t xml:space="preserve">. </w:t>
      </w:r>
    </w:p>
    <w:p w:rsidR="00C109C4" w:rsidRPr="006F1392" w:rsidRDefault="000953E5" w:rsidP="006E2110">
      <w:pPr>
        <w:pStyle w:val="Contedodatabela"/>
        <w:snapToGrid w:val="0"/>
        <w:spacing w:line="276" w:lineRule="auto"/>
        <w:ind w:left="1416"/>
        <w:jc w:val="left"/>
        <w:rPr>
          <w:i/>
          <w:color w:val="7F7F7F" w:themeColor="text1" w:themeTint="80"/>
          <w:sz w:val="20"/>
        </w:rPr>
      </w:pPr>
      <w:r w:rsidRPr="00586986">
        <w:rPr>
          <w:i/>
          <w:color w:val="7F7F7F" w:themeColor="text1" w:themeTint="80"/>
          <w:sz w:val="20"/>
        </w:rPr>
        <w:t>(ingresso em jan</w:t>
      </w:r>
      <w:r w:rsidR="00B84FBB">
        <w:rPr>
          <w:i/>
          <w:color w:val="7F7F7F" w:themeColor="text1" w:themeTint="80"/>
          <w:sz w:val="20"/>
        </w:rPr>
        <w:t>eiro</w:t>
      </w:r>
      <w:r w:rsidRPr="00586986">
        <w:rPr>
          <w:i/>
          <w:color w:val="7F7F7F" w:themeColor="text1" w:themeTint="80"/>
          <w:sz w:val="20"/>
        </w:rPr>
        <w:t>/2013, conclusão em jul</w:t>
      </w:r>
      <w:r w:rsidR="00B84FBB">
        <w:rPr>
          <w:i/>
          <w:color w:val="7F7F7F" w:themeColor="text1" w:themeTint="80"/>
          <w:sz w:val="20"/>
        </w:rPr>
        <w:t>ho</w:t>
      </w:r>
      <w:r w:rsidRPr="00586986">
        <w:rPr>
          <w:i/>
          <w:color w:val="7F7F7F" w:themeColor="text1" w:themeTint="80"/>
          <w:sz w:val="20"/>
        </w:rPr>
        <w:t xml:space="preserve">/2017. </w:t>
      </w:r>
      <w:r w:rsidR="006E2110">
        <w:rPr>
          <w:i/>
          <w:color w:val="7F7F7F" w:themeColor="text1" w:themeTint="80"/>
          <w:sz w:val="20"/>
        </w:rPr>
        <w:t xml:space="preserve">Cursando o </w:t>
      </w:r>
      <w:r w:rsidR="0026780A">
        <w:rPr>
          <w:i/>
          <w:color w:val="7F7F7F" w:themeColor="text1" w:themeTint="80"/>
          <w:sz w:val="20"/>
        </w:rPr>
        <w:t>n</w:t>
      </w:r>
      <w:r w:rsidR="00644C7B" w:rsidRPr="00586986">
        <w:rPr>
          <w:i/>
          <w:color w:val="7F7F7F" w:themeColor="text1" w:themeTint="80"/>
          <w:sz w:val="20"/>
        </w:rPr>
        <w:t xml:space="preserve">º semestre - </w:t>
      </w:r>
      <w:r w:rsidR="00644C7B" w:rsidRPr="00586986">
        <w:rPr>
          <w:b/>
          <w:i/>
          <w:color w:val="7F7F7F" w:themeColor="text1" w:themeTint="80"/>
          <w:sz w:val="20"/>
        </w:rPr>
        <w:t>p</w:t>
      </w:r>
      <w:r w:rsidRPr="00586986">
        <w:rPr>
          <w:b/>
          <w:i/>
          <w:color w:val="7F7F7F" w:themeColor="text1" w:themeTint="80"/>
          <w:sz w:val="20"/>
        </w:rPr>
        <w:t>eríodo noturno</w:t>
      </w:r>
      <w:r w:rsidRPr="00586986">
        <w:rPr>
          <w:i/>
          <w:color w:val="7F7F7F" w:themeColor="text1" w:themeTint="80"/>
          <w:sz w:val="20"/>
        </w:rPr>
        <w:t>)</w:t>
      </w:r>
    </w:p>
    <w:p w:rsidR="00674957" w:rsidRPr="00A220D7" w:rsidRDefault="00674957" w:rsidP="00037D66">
      <w:pPr>
        <w:pStyle w:val="Contedodatabela"/>
        <w:snapToGrid w:val="0"/>
        <w:rPr>
          <w:sz w:val="32"/>
        </w:rPr>
      </w:pPr>
    </w:p>
    <w:p w:rsidR="00674957" w:rsidRPr="00A220D7" w:rsidRDefault="00674957" w:rsidP="00674957">
      <w:pPr>
        <w:pStyle w:val="Contedodatabela"/>
        <w:snapToGrid w:val="0"/>
        <w:rPr>
          <w:rFonts w:ascii="Century Gothic" w:hAnsi="Century Gothic"/>
          <w:color w:val="262626" w:themeColor="text1" w:themeTint="D9"/>
          <w:sz w:val="24"/>
        </w:rPr>
      </w:pPr>
      <w:r w:rsidRPr="00A220D7">
        <w:rPr>
          <w:rFonts w:ascii="Century Gothic" w:hAnsi="Century Gothic"/>
          <w:color w:val="262626" w:themeColor="text1" w:themeTint="D9"/>
          <w:sz w:val="32"/>
          <w:szCs w:val="30"/>
        </w:rPr>
        <w:t>Experiência</w:t>
      </w:r>
    </w:p>
    <w:p w:rsidR="00674957" w:rsidRPr="006F1392" w:rsidRDefault="00674957" w:rsidP="00674957">
      <w:pPr>
        <w:pStyle w:val="Contedodatabela"/>
        <w:snapToGrid w:val="0"/>
        <w:rPr>
          <w:sz w:val="16"/>
        </w:rPr>
      </w:pPr>
    </w:p>
    <w:p w:rsidR="00663359" w:rsidRPr="006F1392" w:rsidRDefault="006A4356" w:rsidP="00663359">
      <w:pPr>
        <w:pStyle w:val="Contedodatabela"/>
        <w:snapToGrid w:val="0"/>
        <w:ind w:firstLine="708"/>
        <w:rPr>
          <w:rFonts w:asciiTheme="minorHAnsi" w:hAnsiTheme="minorHAnsi"/>
          <w:color w:val="595959" w:themeColor="text1" w:themeTint="A6"/>
          <w:sz w:val="26"/>
          <w:szCs w:val="26"/>
        </w:rPr>
      </w:pPr>
      <w:r w:rsidRPr="006F1392">
        <w:rPr>
          <w:rFonts w:asciiTheme="minorHAnsi" w:hAnsiTheme="minorHAnsi"/>
          <w:b/>
          <w:noProof/>
          <w:color w:val="595959" w:themeColor="text1" w:themeTint="A6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3C57ED1" wp14:editId="3A9EEAB9">
                <wp:simplePos x="0" y="0"/>
                <wp:positionH relativeFrom="column">
                  <wp:posOffset>147347</wp:posOffset>
                </wp:positionH>
                <wp:positionV relativeFrom="paragraph">
                  <wp:posOffset>103309</wp:posOffset>
                </wp:positionV>
                <wp:extent cx="0" cy="1582615"/>
                <wp:effectExtent l="0" t="0" r="19050" b="3683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82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EA505F" id="Conector reto 5" o:spid="_x0000_s1026" style="position:absolute;flip:x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8.15pt" to="11.6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" strokecolor="#7f7f7f [1612]"/>
            </w:pict>
          </mc:Fallback>
        </mc:AlternateContent>
      </w:r>
      <w:r w:rsidRPr="006F1392">
        <w:rPr>
          <w:rFonts w:asciiTheme="minorHAnsi" w:hAnsiTheme="minorHAnsi"/>
          <w:b/>
          <w:noProof/>
          <w:color w:val="595959" w:themeColor="text1" w:themeTint="A6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D9F8A07" wp14:editId="6C7F320A">
                <wp:simplePos x="0" y="0"/>
                <wp:positionH relativeFrom="column">
                  <wp:posOffset>141795</wp:posOffset>
                </wp:positionH>
                <wp:positionV relativeFrom="paragraph">
                  <wp:posOffset>102235</wp:posOffset>
                </wp:positionV>
                <wp:extent cx="197892" cy="0"/>
                <wp:effectExtent l="0" t="0" r="3111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8569322" id="Conector reto 6" o:spid="_x0000_s1026" style="position:absolute;z-index: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15pt,8.05pt" to="26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" strokecolor="#7f7f7f [1612]"/>
            </w:pict>
          </mc:Fallback>
        </mc:AlternateContent>
      </w:r>
      <w:r w:rsidR="00644C7B" w:rsidRPr="006F1392">
        <w:rPr>
          <w:rFonts w:asciiTheme="minorHAnsi" w:hAnsiTheme="minorHAnsi"/>
          <w:b/>
          <w:color w:val="595959" w:themeColor="text1" w:themeTint="A6"/>
          <w:sz w:val="26"/>
          <w:szCs w:val="26"/>
        </w:rPr>
        <w:t>UI Designer &amp; Web Developer</w:t>
      </w:r>
      <w:r w:rsidR="00571563" w:rsidRPr="006F1392">
        <w:rPr>
          <w:rFonts w:asciiTheme="minorHAnsi" w:hAnsiTheme="minorHAnsi"/>
          <w:color w:val="595959" w:themeColor="text1" w:themeTint="A6"/>
          <w:sz w:val="26"/>
          <w:szCs w:val="26"/>
        </w:rPr>
        <w:t>,</w:t>
      </w:r>
      <w:r w:rsidR="00663359" w:rsidRPr="006F1392">
        <w:rPr>
          <w:rFonts w:asciiTheme="minorHAnsi" w:hAnsiTheme="minorHAnsi"/>
          <w:color w:val="595959" w:themeColor="text1" w:themeTint="A6"/>
          <w:sz w:val="26"/>
          <w:szCs w:val="26"/>
        </w:rPr>
        <w:t xml:space="preserve"> n</w:t>
      </w:r>
      <w:r w:rsidR="000953E5" w:rsidRPr="006F1392">
        <w:rPr>
          <w:rFonts w:asciiTheme="minorHAnsi" w:hAnsiTheme="minorHAnsi"/>
          <w:color w:val="595959" w:themeColor="text1" w:themeTint="A6"/>
          <w:sz w:val="26"/>
          <w:szCs w:val="26"/>
        </w:rPr>
        <w:t>a</w:t>
      </w:r>
      <w:r w:rsidR="00663359" w:rsidRPr="006F1392">
        <w:rPr>
          <w:rFonts w:asciiTheme="minorHAnsi" w:hAnsiTheme="minorHAnsi"/>
          <w:color w:val="595959" w:themeColor="text1" w:themeTint="A6"/>
          <w:sz w:val="26"/>
          <w:szCs w:val="26"/>
        </w:rPr>
        <w:t xml:space="preserve"> </w:t>
      </w:r>
      <w:r w:rsidR="000953E5" w:rsidRPr="006F1392">
        <w:rPr>
          <w:rFonts w:asciiTheme="minorHAnsi" w:hAnsiTheme="minorHAnsi"/>
          <w:color w:val="595959" w:themeColor="text1" w:themeTint="A6"/>
          <w:sz w:val="26"/>
          <w:szCs w:val="26"/>
        </w:rPr>
        <w:t>Going2 Mobile</w:t>
      </w:r>
    </w:p>
    <w:p w:rsidR="00663359" w:rsidRPr="00586986" w:rsidRDefault="00663359" w:rsidP="00663359">
      <w:pPr>
        <w:pStyle w:val="Contedodatabela"/>
        <w:snapToGrid w:val="0"/>
        <w:ind w:firstLine="708"/>
        <w:rPr>
          <w:i/>
          <w:color w:val="7F7F7F" w:themeColor="text1" w:themeTint="80"/>
          <w:sz w:val="20"/>
        </w:rPr>
      </w:pPr>
      <w:r w:rsidRPr="00586986">
        <w:rPr>
          <w:i/>
          <w:color w:val="7F7F7F" w:themeColor="text1" w:themeTint="80"/>
          <w:sz w:val="20"/>
        </w:rPr>
        <w:t>Votorantim</w:t>
      </w:r>
      <w:r w:rsidRPr="00586986">
        <w:rPr>
          <w:b/>
          <w:i/>
          <w:color w:val="7F7F7F" w:themeColor="text1" w:themeTint="80"/>
          <w:sz w:val="20"/>
        </w:rPr>
        <w:t xml:space="preserve"> </w:t>
      </w:r>
      <w:r w:rsidR="00D4596B" w:rsidRPr="00586986">
        <w:rPr>
          <w:i/>
          <w:color w:val="7F7F7F" w:themeColor="text1" w:themeTint="80"/>
          <w:sz w:val="20"/>
        </w:rPr>
        <w:t>(</w:t>
      </w:r>
      <w:r w:rsidR="00644C7B" w:rsidRPr="00586986">
        <w:rPr>
          <w:i/>
          <w:color w:val="7F7F7F" w:themeColor="text1" w:themeTint="80"/>
          <w:sz w:val="20"/>
        </w:rPr>
        <w:t>setembro</w:t>
      </w:r>
      <w:r w:rsidR="00D4596B" w:rsidRPr="00586986">
        <w:rPr>
          <w:i/>
          <w:color w:val="7F7F7F" w:themeColor="text1" w:themeTint="80"/>
          <w:sz w:val="20"/>
        </w:rPr>
        <w:t>/201</w:t>
      </w:r>
      <w:r w:rsidR="00644C7B" w:rsidRPr="00586986">
        <w:rPr>
          <w:i/>
          <w:color w:val="7F7F7F" w:themeColor="text1" w:themeTint="80"/>
          <w:sz w:val="20"/>
        </w:rPr>
        <w:t>5</w:t>
      </w:r>
      <w:r w:rsidR="00D4596B" w:rsidRPr="00586986">
        <w:rPr>
          <w:i/>
          <w:color w:val="7F7F7F" w:themeColor="text1" w:themeTint="80"/>
          <w:sz w:val="20"/>
        </w:rPr>
        <w:t xml:space="preserve"> – </w:t>
      </w:r>
      <w:r w:rsidR="00644C7B" w:rsidRPr="00586986">
        <w:rPr>
          <w:i/>
          <w:color w:val="7F7F7F" w:themeColor="text1" w:themeTint="80"/>
          <w:sz w:val="20"/>
        </w:rPr>
        <w:t>presente</w:t>
      </w:r>
      <w:r w:rsidR="00D4596B" w:rsidRPr="00586986">
        <w:rPr>
          <w:i/>
          <w:color w:val="7F7F7F" w:themeColor="text1" w:themeTint="80"/>
          <w:sz w:val="20"/>
        </w:rPr>
        <w:t>)</w:t>
      </w:r>
    </w:p>
    <w:p w:rsidR="00663359" w:rsidRPr="00A968D4" w:rsidRDefault="006E2110" w:rsidP="006E2110">
      <w:pPr>
        <w:pStyle w:val="Contedodatabela"/>
        <w:snapToGrid w:val="0"/>
        <w:ind w:left="720"/>
        <w:jc w:val="left"/>
        <w:rPr>
          <w:color w:val="595959" w:themeColor="text1" w:themeTint="A6"/>
        </w:rPr>
      </w:pPr>
      <w:r>
        <w:rPr>
          <w:color w:val="595959" w:themeColor="text1" w:themeTint="A6"/>
        </w:rPr>
        <w:t>Desenvolvo</w:t>
      </w:r>
      <w:r w:rsidR="00644C7B">
        <w:rPr>
          <w:color w:val="595959" w:themeColor="text1" w:themeTint="A6"/>
        </w:rPr>
        <w:t xml:space="preserve"> a plataforma</w:t>
      </w:r>
      <w:r>
        <w:rPr>
          <w:color w:val="595959" w:themeColor="text1" w:themeTint="A6"/>
        </w:rPr>
        <w:t xml:space="preserve"> w</w:t>
      </w:r>
      <w:r w:rsidR="00525B1C">
        <w:rPr>
          <w:color w:val="595959" w:themeColor="text1" w:themeTint="A6"/>
        </w:rPr>
        <w:t>eb</w:t>
      </w:r>
      <w:r>
        <w:rPr>
          <w:color w:val="595959" w:themeColor="text1" w:themeTint="A6"/>
        </w:rPr>
        <w:t>/</w:t>
      </w:r>
      <w:r w:rsidR="00644C7B">
        <w:rPr>
          <w:color w:val="595959" w:themeColor="text1" w:themeTint="A6"/>
        </w:rPr>
        <w:t>B2B do Carrorama</w:t>
      </w:r>
      <w:r w:rsidR="00525B1C">
        <w:rPr>
          <w:color w:val="595959" w:themeColor="text1" w:themeTint="A6"/>
        </w:rPr>
        <w:t xml:space="preserve"> com Spring &amp; AngularJS</w:t>
      </w:r>
      <w:r w:rsidR="000953E5">
        <w:rPr>
          <w:color w:val="595959" w:themeColor="text1" w:themeTint="A6"/>
        </w:rPr>
        <w:t>.</w:t>
      </w:r>
      <w:r w:rsidR="00525B1C">
        <w:rPr>
          <w:color w:val="595959" w:themeColor="text1" w:themeTint="A6"/>
        </w:rPr>
        <w:t xml:space="preserve"> Paralelamente, sou o lead de UI&amp;UX no Google App Makeover, programa de consultoria exclusiva do Google para apenas 5 aplicativos brasileiros.</w:t>
      </w:r>
    </w:p>
    <w:p w:rsidR="00663359" w:rsidRPr="00A220D7" w:rsidRDefault="00663359" w:rsidP="00EF3ECD">
      <w:pPr>
        <w:pStyle w:val="Contedodatabela"/>
        <w:snapToGrid w:val="0"/>
        <w:ind w:left="720"/>
        <w:rPr>
          <w:b/>
          <w:color w:val="595959" w:themeColor="text1" w:themeTint="A6"/>
          <w:sz w:val="16"/>
        </w:rPr>
      </w:pPr>
    </w:p>
    <w:p w:rsidR="00644C7B" w:rsidRPr="006F1392" w:rsidRDefault="006E2110" w:rsidP="00525B1C">
      <w:pPr>
        <w:pStyle w:val="Contedodatabela"/>
        <w:snapToGrid w:val="0"/>
        <w:ind w:left="708" w:firstLine="708"/>
        <w:rPr>
          <w:rFonts w:asciiTheme="minorHAnsi" w:hAnsiTheme="minorHAnsi"/>
          <w:color w:val="595959" w:themeColor="text1" w:themeTint="A6"/>
          <w:sz w:val="26"/>
          <w:szCs w:val="26"/>
        </w:rPr>
      </w:pPr>
      <w:r w:rsidRPr="006F1392">
        <w:rPr>
          <w:rFonts w:asciiTheme="minorHAnsi" w:hAnsiTheme="minorHAnsi"/>
          <w:b/>
          <w:noProof/>
          <w:color w:val="595959" w:themeColor="text1" w:themeTint="A6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D31E75" wp14:editId="784414CA">
                <wp:simplePos x="0" y="0"/>
                <wp:positionH relativeFrom="column">
                  <wp:posOffset>142904</wp:posOffset>
                </wp:positionH>
                <wp:positionV relativeFrom="paragraph">
                  <wp:posOffset>111118</wp:posOffset>
                </wp:positionV>
                <wp:extent cx="572756" cy="5024"/>
                <wp:effectExtent l="0" t="0" r="37465" b="3365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56" cy="50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ECF507" id="Conector reto 2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8.75pt" to="56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" strokecolor="#7f7f7f [1612]"/>
            </w:pict>
          </mc:Fallback>
        </mc:AlternateContent>
      </w:r>
      <w:r w:rsidR="00644C7B" w:rsidRPr="006F1392">
        <w:rPr>
          <w:rFonts w:asciiTheme="minorHAnsi" w:hAnsiTheme="minorHAnsi"/>
          <w:b/>
          <w:color w:val="595959" w:themeColor="text1" w:themeTint="A6"/>
          <w:sz w:val="26"/>
          <w:szCs w:val="26"/>
        </w:rPr>
        <w:t>Estágiário Fullstack Padawan</w:t>
      </w:r>
      <w:r w:rsidR="00644C7B" w:rsidRPr="006F1392">
        <w:rPr>
          <w:rFonts w:asciiTheme="minorHAnsi" w:hAnsiTheme="minorHAnsi"/>
          <w:color w:val="595959" w:themeColor="text1" w:themeTint="A6"/>
          <w:sz w:val="26"/>
          <w:szCs w:val="26"/>
        </w:rPr>
        <w:t>, na Tegra</w:t>
      </w:r>
    </w:p>
    <w:p w:rsidR="00644C7B" w:rsidRPr="00586986" w:rsidRDefault="00644C7B" w:rsidP="00525B1C">
      <w:pPr>
        <w:pStyle w:val="Contedodatabela"/>
        <w:snapToGrid w:val="0"/>
        <w:ind w:left="708" w:firstLine="708"/>
        <w:rPr>
          <w:i/>
          <w:color w:val="7F7F7F" w:themeColor="text1" w:themeTint="80"/>
          <w:sz w:val="20"/>
        </w:rPr>
      </w:pPr>
      <w:r w:rsidRPr="00586986">
        <w:rPr>
          <w:i/>
          <w:color w:val="7F7F7F" w:themeColor="text1" w:themeTint="80"/>
          <w:sz w:val="20"/>
        </w:rPr>
        <w:t>Sorocaba</w:t>
      </w:r>
      <w:r w:rsidRPr="00586986">
        <w:rPr>
          <w:b/>
          <w:i/>
          <w:color w:val="7F7F7F" w:themeColor="text1" w:themeTint="80"/>
          <w:sz w:val="20"/>
        </w:rPr>
        <w:t xml:space="preserve"> </w:t>
      </w:r>
      <w:r w:rsidRPr="00586986">
        <w:rPr>
          <w:i/>
          <w:color w:val="7F7F7F" w:themeColor="text1" w:themeTint="80"/>
          <w:sz w:val="20"/>
        </w:rPr>
        <w:t xml:space="preserve">(maio/2015 – </w:t>
      </w:r>
      <w:r w:rsidRPr="007F165A">
        <w:rPr>
          <w:i/>
          <w:color w:val="7F7F7F" w:themeColor="text1" w:themeTint="80"/>
          <w:sz w:val="20"/>
        </w:rPr>
        <w:t>setembro</w:t>
      </w:r>
      <w:r w:rsidRPr="00586986">
        <w:rPr>
          <w:i/>
          <w:color w:val="7F7F7F" w:themeColor="text1" w:themeTint="80"/>
          <w:sz w:val="20"/>
        </w:rPr>
        <w:t>/2015)</w:t>
      </w:r>
    </w:p>
    <w:p w:rsidR="00644C7B" w:rsidRDefault="00644C7B" w:rsidP="006E2110">
      <w:pPr>
        <w:pStyle w:val="Contedodatabela"/>
        <w:snapToGrid w:val="0"/>
        <w:ind w:left="1428"/>
        <w:jc w:val="left"/>
        <w:rPr>
          <w:color w:val="595959" w:themeColor="text1" w:themeTint="A6"/>
        </w:rPr>
      </w:pPr>
      <w:r>
        <w:rPr>
          <w:color w:val="595959" w:themeColor="text1" w:themeTint="A6"/>
        </w:rPr>
        <w:t>Criei coisas incríveis usando Ionic, AngularJS e Python. Temperei-as com amor por UX.</w:t>
      </w:r>
      <w:bookmarkStart w:id="0" w:name="_GoBack"/>
      <w:bookmarkEnd w:id="0"/>
    </w:p>
    <w:p w:rsidR="00644C7B" w:rsidRPr="00A220D7" w:rsidRDefault="00644C7B" w:rsidP="00644C7B">
      <w:pPr>
        <w:pStyle w:val="Contedodatabela"/>
        <w:snapToGrid w:val="0"/>
        <w:ind w:left="720"/>
        <w:rPr>
          <w:color w:val="595959" w:themeColor="text1" w:themeTint="A6"/>
          <w:sz w:val="16"/>
        </w:rPr>
      </w:pPr>
    </w:p>
    <w:p w:rsidR="00644C7B" w:rsidRPr="006F1392" w:rsidRDefault="006E2110" w:rsidP="00525B1C">
      <w:pPr>
        <w:pStyle w:val="Contedodatabela"/>
        <w:snapToGrid w:val="0"/>
        <w:ind w:left="1416" w:firstLine="708"/>
        <w:rPr>
          <w:rFonts w:asciiTheme="minorHAnsi" w:hAnsiTheme="minorHAnsi"/>
          <w:color w:val="595959" w:themeColor="text1" w:themeTint="A6"/>
          <w:sz w:val="26"/>
          <w:szCs w:val="26"/>
        </w:rPr>
      </w:pPr>
      <w:r w:rsidRPr="006F1392">
        <w:rPr>
          <w:rFonts w:asciiTheme="minorHAnsi" w:hAnsiTheme="minorHAnsi"/>
          <w:b/>
          <w:noProof/>
          <w:color w:val="595959" w:themeColor="text1" w:themeTint="A6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D2C916" wp14:editId="5378FF86">
                <wp:simplePos x="0" y="0"/>
                <wp:positionH relativeFrom="column">
                  <wp:posOffset>142875</wp:posOffset>
                </wp:positionH>
                <wp:positionV relativeFrom="paragraph">
                  <wp:posOffset>107259</wp:posOffset>
                </wp:positionV>
                <wp:extent cx="1034980" cy="4606"/>
                <wp:effectExtent l="0" t="0" r="32385" b="3365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980" cy="46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DD7897" id="Conector reto 2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8.45pt" to="92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" strokecolor="#7f7f7f [1612]"/>
            </w:pict>
          </mc:Fallback>
        </mc:AlternateContent>
      </w:r>
      <w:r w:rsidR="00644C7B" w:rsidRPr="006F1392">
        <w:rPr>
          <w:rFonts w:asciiTheme="minorHAnsi" w:hAnsiTheme="minorHAnsi"/>
          <w:b/>
          <w:color w:val="595959" w:themeColor="text1" w:themeTint="A6"/>
          <w:sz w:val="26"/>
          <w:szCs w:val="26"/>
        </w:rPr>
        <w:t>Estágiário de Front End</w:t>
      </w:r>
      <w:r w:rsidR="00644C7B" w:rsidRPr="006F1392">
        <w:rPr>
          <w:rFonts w:asciiTheme="minorHAnsi" w:hAnsiTheme="minorHAnsi"/>
          <w:color w:val="595959" w:themeColor="text1" w:themeTint="A6"/>
          <w:sz w:val="26"/>
          <w:szCs w:val="26"/>
        </w:rPr>
        <w:t>, na Going2 Mobile</w:t>
      </w:r>
    </w:p>
    <w:p w:rsidR="00644C7B" w:rsidRPr="00586986" w:rsidRDefault="00644C7B" w:rsidP="00525B1C">
      <w:pPr>
        <w:pStyle w:val="Contedodatabela"/>
        <w:snapToGrid w:val="0"/>
        <w:ind w:left="1416" w:firstLine="708"/>
        <w:rPr>
          <w:i/>
          <w:color w:val="7F7F7F" w:themeColor="text1" w:themeTint="80"/>
          <w:sz w:val="20"/>
        </w:rPr>
      </w:pPr>
      <w:r w:rsidRPr="00586986">
        <w:rPr>
          <w:i/>
          <w:color w:val="7F7F7F" w:themeColor="text1" w:themeTint="80"/>
          <w:sz w:val="20"/>
        </w:rPr>
        <w:t>Votorantim</w:t>
      </w:r>
      <w:r w:rsidRPr="00586986">
        <w:rPr>
          <w:b/>
          <w:i/>
          <w:color w:val="7F7F7F" w:themeColor="text1" w:themeTint="80"/>
          <w:sz w:val="20"/>
        </w:rPr>
        <w:t xml:space="preserve"> </w:t>
      </w:r>
      <w:r w:rsidRPr="00586986">
        <w:rPr>
          <w:i/>
          <w:color w:val="7F7F7F" w:themeColor="text1" w:themeTint="80"/>
          <w:sz w:val="20"/>
        </w:rPr>
        <w:t>(jul</w:t>
      </w:r>
      <w:r w:rsidR="00B84FBB">
        <w:rPr>
          <w:i/>
          <w:color w:val="7F7F7F" w:themeColor="text1" w:themeTint="80"/>
          <w:sz w:val="20"/>
        </w:rPr>
        <w:t>ho</w:t>
      </w:r>
      <w:r w:rsidRPr="00586986">
        <w:rPr>
          <w:i/>
          <w:color w:val="7F7F7F" w:themeColor="text1" w:themeTint="80"/>
          <w:sz w:val="20"/>
        </w:rPr>
        <w:t>/2014 – maio/2015)</w:t>
      </w:r>
    </w:p>
    <w:p w:rsidR="00644C7B" w:rsidRPr="00A968D4" w:rsidRDefault="00644C7B" w:rsidP="006E2110">
      <w:pPr>
        <w:pStyle w:val="Contedodatabela"/>
        <w:snapToGrid w:val="0"/>
        <w:ind w:left="2136"/>
        <w:jc w:val="lef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Desenhei e </w:t>
      </w:r>
      <w:r w:rsidRPr="00B84FBB">
        <w:rPr>
          <w:color w:val="595959" w:themeColor="text1" w:themeTint="A6"/>
        </w:rPr>
        <w:t>desenvolvi</w:t>
      </w:r>
      <w:r>
        <w:rPr>
          <w:color w:val="595959" w:themeColor="text1" w:themeTint="A6"/>
        </w:rPr>
        <w:t xml:space="preserve"> o site do aplicativo Carrorama</w:t>
      </w:r>
      <w:r w:rsidRPr="00A968D4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Desenhei, com base em guidelines pre</w:t>
      </w:r>
      <w:r w:rsidR="00525B1C">
        <w:rPr>
          <w:color w:val="595959" w:themeColor="text1" w:themeTint="A6"/>
        </w:rPr>
        <w:t>definidas, telas pro Carrorama.</w:t>
      </w:r>
    </w:p>
    <w:p w:rsidR="00CF1ECB" w:rsidRPr="00A220D7" w:rsidRDefault="00CF1ECB" w:rsidP="00674957">
      <w:pPr>
        <w:pStyle w:val="Contedodatabela"/>
        <w:snapToGrid w:val="0"/>
        <w:rPr>
          <w:rFonts w:ascii="Century Gothic" w:hAnsi="Century Gothic"/>
          <w:sz w:val="32"/>
          <w:szCs w:val="30"/>
        </w:rPr>
      </w:pPr>
    </w:p>
    <w:p w:rsidR="00674957" w:rsidRPr="00755AE5" w:rsidRDefault="00525B1C" w:rsidP="00674957">
      <w:pPr>
        <w:pStyle w:val="Contedodatabela"/>
        <w:snapToGrid w:val="0"/>
        <w:rPr>
          <w:rFonts w:ascii="Century Gothic" w:hAnsi="Century Gothic"/>
          <w:color w:val="262626" w:themeColor="text1" w:themeTint="D9"/>
          <w:sz w:val="32"/>
          <w:szCs w:val="30"/>
          <w:u w:val="single"/>
        </w:rPr>
      </w:pPr>
      <w:r w:rsidRPr="00A220D7">
        <w:rPr>
          <w:rFonts w:ascii="Century Gothic" w:hAnsi="Century Gothic"/>
          <w:color w:val="262626" w:themeColor="text1" w:themeTint="D9"/>
          <w:sz w:val="32"/>
          <w:szCs w:val="30"/>
        </w:rPr>
        <w:t>Skills</w:t>
      </w:r>
    </w:p>
    <w:p w:rsidR="00674957" w:rsidRPr="006F1392" w:rsidRDefault="00674957" w:rsidP="00674957">
      <w:pPr>
        <w:pStyle w:val="Contedodatabela"/>
        <w:snapToGrid w:val="0"/>
        <w:rPr>
          <w:b/>
          <w:sz w:val="16"/>
          <w:szCs w:val="30"/>
        </w:rPr>
      </w:pPr>
    </w:p>
    <w:p w:rsidR="0077010F" w:rsidRDefault="00A220D7" w:rsidP="006E2110">
      <w:pPr>
        <w:pStyle w:val="Contedodatabela"/>
        <w:snapToGrid w:val="0"/>
        <w:ind w:left="708"/>
        <w:jc w:val="left"/>
        <w:rPr>
          <w:color w:val="595959" w:themeColor="text1" w:themeTint="A6"/>
        </w:rPr>
      </w:pPr>
      <w:r w:rsidRPr="00A968D4">
        <w:rPr>
          <w:b/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0FAA91" wp14:editId="750F7CA6">
                <wp:simplePos x="0" y="0"/>
                <wp:positionH relativeFrom="column">
                  <wp:posOffset>130810</wp:posOffset>
                </wp:positionH>
                <wp:positionV relativeFrom="paragraph">
                  <wp:posOffset>83764</wp:posOffset>
                </wp:positionV>
                <wp:extent cx="204470" cy="0"/>
                <wp:effectExtent l="0" t="0" r="2413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3BA8A3A" id="Conector reto 14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6.6pt" to="26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" strokecolor="#7f7f7f [1612]"/>
            </w:pict>
          </mc:Fallback>
        </mc:AlternateContent>
      </w:r>
      <w:r w:rsidR="006F1392" w:rsidRPr="00A968D4">
        <w:rPr>
          <w:b/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A49D05" wp14:editId="6C28C293">
                <wp:simplePos x="0" y="0"/>
                <wp:positionH relativeFrom="column">
                  <wp:posOffset>138430</wp:posOffset>
                </wp:positionH>
                <wp:positionV relativeFrom="paragraph">
                  <wp:posOffset>85461</wp:posOffset>
                </wp:positionV>
                <wp:extent cx="166" cy="528762"/>
                <wp:effectExtent l="0" t="0" r="19050" b="2413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" cy="528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97A8B6" id="Conector reto 1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6.75pt" to="10.9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" strokecolor="#7f7f7f [1612]"/>
            </w:pict>
          </mc:Fallback>
        </mc:AlternateContent>
      </w:r>
      <w:r w:rsidR="00525B1C">
        <w:rPr>
          <w:b/>
          <w:color w:val="595959" w:themeColor="text1" w:themeTint="A6"/>
        </w:rPr>
        <w:t>Coding</w:t>
      </w:r>
      <w:r w:rsidR="00CE4652" w:rsidRPr="00A968D4">
        <w:rPr>
          <w:b/>
          <w:color w:val="595959" w:themeColor="text1" w:themeTint="A6"/>
        </w:rPr>
        <w:t>:</w:t>
      </w:r>
      <w:r w:rsidR="00525B1C">
        <w:rPr>
          <w:b/>
          <w:color w:val="595959" w:themeColor="text1" w:themeTint="A6"/>
        </w:rPr>
        <w:t xml:space="preserve"> </w:t>
      </w:r>
      <w:r w:rsidR="00525B1C" w:rsidRPr="00F27AFA">
        <w:rPr>
          <w:color w:val="595959" w:themeColor="text1" w:themeTint="A6"/>
        </w:rPr>
        <w:t>C, Python</w:t>
      </w:r>
      <w:r w:rsidR="00755AE5">
        <w:rPr>
          <w:color w:val="595959" w:themeColor="text1" w:themeTint="A6"/>
        </w:rPr>
        <w:t xml:space="preserve"> (&amp; Django)</w:t>
      </w:r>
      <w:r w:rsidR="00525B1C" w:rsidRPr="00F27AFA">
        <w:rPr>
          <w:color w:val="595959" w:themeColor="text1" w:themeTint="A6"/>
        </w:rPr>
        <w:t>, Java</w:t>
      </w:r>
      <w:r w:rsidR="00755AE5">
        <w:rPr>
          <w:color w:val="595959" w:themeColor="text1" w:themeTint="A6"/>
        </w:rPr>
        <w:t xml:space="preserve"> (&amp; JSF)</w:t>
      </w:r>
      <w:r w:rsidR="00525B1C" w:rsidRPr="00F27AFA">
        <w:rPr>
          <w:color w:val="595959" w:themeColor="text1" w:themeTint="A6"/>
        </w:rPr>
        <w:t xml:space="preserve">, </w:t>
      </w:r>
      <w:r w:rsidR="00F27AFA" w:rsidRPr="00F27AFA">
        <w:rPr>
          <w:color w:val="595959" w:themeColor="text1" w:themeTint="A6"/>
        </w:rPr>
        <w:t>HTML, CSS</w:t>
      </w:r>
      <w:r w:rsidR="00755AE5">
        <w:rPr>
          <w:color w:val="595959" w:themeColor="text1" w:themeTint="A6"/>
        </w:rPr>
        <w:t xml:space="preserve"> (&amp; SASS)</w:t>
      </w:r>
      <w:r w:rsidR="00F27AFA">
        <w:rPr>
          <w:color w:val="595959" w:themeColor="text1" w:themeTint="A6"/>
        </w:rPr>
        <w:t>, Javascript</w:t>
      </w:r>
      <w:r w:rsidR="00755AE5">
        <w:rPr>
          <w:color w:val="595959" w:themeColor="text1" w:themeTint="A6"/>
        </w:rPr>
        <w:t xml:space="preserve"> (&amp; jQuery)</w:t>
      </w:r>
      <w:r w:rsidR="00F27AFA">
        <w:rPr>
          <w:color w:val="595959" w:themeColor="text1" w:themeTint="A6"/>
        </w:rPr>
        <w:t>.</w:t>
      </w:r>
    </w:p>
    <w:p w:rsidR="00F27AFA" w:rsidRPr="006F1392" w:rsidRDefault="00F27AFA" w:rsidP="006E2110">
      <w:pPr>
        <w:pStyle w:val="Contedodatabela"/>
        <w:snapToGrid w:val="0"/>
        <w:ind w:left="708"/>
        <w:jc w:val="left"/>
        <w:rPr>
          <w:color w:val="595959" w:themeColor="text1" w:themeTint="A6"/>
          <w:sz w:val="12"/>
        </w:rPr>
      </w:pPr>
    </w:p>
    <w:p w:rsidR="00F27AFA" w:rsidRPr="0026780A" w:rsidRDefault="006F1392" w:rsidP="006E2110">
      <w:pPr>
        <w:pStyle w:val="Contedodatabela"/>
        <w:snapToGrid w:val="0"/>
        <w:ind w:left="708"/>
        <w:jc w:val="left"/>
        <w:rPr>
          <w:color w:val="595959" w:themeColor="text1" w:themeTint="A6"/>
          <w:lang w:val="en-US"/>
        </w:rPr>
      </w:pPr>
      <w:r w:rsidRPr="00A968D4">
        <w:rPr>
          <w:b/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47EC5" wp14:editId="37100CFB">
                <wp:simplePos x="0" y="0"/>
                <wp:positionH relativeFrom="column">
                  <wp:posOffset>138596</wp:posOffset>
                </wp:positionH>
                <wp:positionV relativeFrom="paragraph">
                  <wp:posOffset>74295</wp:posOffset>
                </wp:positionV>
                <wp:extent cx="210820" cy="0"/>
                <wp:effectExtent l="0" t="0" r="36830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487F4EB" id="Conector reto 1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5.85pt" to="27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" strokecolor="#7f7f7f [1612]"/>
            </w:pict>
          </mc:Fallback>
        </mc:AlternateContent>
      </w:r>
      <w:r w:rsidR="00F27AFA" w:rsidRPr="0026780A">
        <w:rPr>
          <w:b/>
          <w:color w:val="595959" w:themeColor="text1" w:themeTint="A6"/>
          <w:lang w:val="en-US"/>
        </w:rPr>
        <w:t>Tools:</w:t>
      </w:r>
      <w:r w:rsidR="00F27AFA" w:rsidRPr="0026780A">
        <w:rPr>
          <w:color w:val="595959" w:themeColor="text1" w:themeTint="A6"/>
          <w:lang w:val="en-US"/>
        </w:rPr>
        <w:t xml:space="preserve"> </w:t>
      </w:r>
      <w:proofErr w:type="spellStart"/>
      <w:r w:rsidR="00F27AFA" w:rsidRPr="0026780A">
        <w:rPr>
          <w:color w:val="595959" w:themeColor="text1" w:themeTint="A6"/>
          <w:lang w:val="en-US"/>
        </w:rPr>
        <w:t>Git</w:t>
      </w:r>
      <w:proofErr w:type="spellEnd"/>
      <w:r w:rsidR="00F27AFA" w:rsidRPr="0026780A">
        <w:rPr>
          <w:color w:val="595959" w:themeColor="text1" w:themeTint="A6"/>
          <w:lang w:val="en-US"/>
        </w:rPr>
        <w:t>, Linux/</w:t>
      </w:r>
      <w:r w:rsidR="00586986" w:rsidRPr="0026780A">
        <w:rPr>
          <w:color w:val="595959" w:themeColor="text1" w:themeTint="A6"/>
          <w:lang w:val="en-US"/>
        </w:rPr>
        <w:t xml:space="preserve">CLI, </w:t>
      </w:r>
      <w:r w:rsidR="00F27AFA" w:rsidRPr="0026780A">
        <w:rPr>
          <w:color w:val="595959" w:themeColor="text1" w:themeTint="A6"/>
          <w:lang w:val="en-US"/>
        </w:rPr>
        <w:t>Sketch</w:t>
      </w:r>
      <w:r w:rsidR="00586986" w:rsidRPr="0026780A">
        <w:rPr>
          <w:color w:val="595959" w:themeColor="text1" w:themeTint="A6"/>
          <w:lang w:val="en-US"/>
        </w:rPr>
        <w:t>3</w:t>
      </w:r>
      <w:r w:rsidR="00F27AFA" w:rsidRPr="0026780A">
        <w:rPr>
          <w:color w:val="595959" w:themeColor="text1" w:themeTint="A6"/>
          <w:lang w:val="en-US"/>
        </w:rPr>
        <w:t xml:space="preserve">, Gulp, NPM, Bower, </w:t>
      </w:r>
      <w:proofErr w:type="spellStart"/>
      <w:r w:rsidR="00F27AFA" w:rsidRPr="0026780A">
        <w:rPr>
          <w:color w:val="595959" w:themeColor="text1" w:themeTint="A6"/>
          <w:lang w:val="en-US"/>
        </w:rPr>
        <w:t>Trello</w:t>
      </w:r>
      <w:proofErr w:type="spellEnd"/>
      <w:r w:rsidR="00F27AFA" w:rsidRPr="0026780A">
        <w:rPr>
          <w:color w:val="595959" w:themeColor="text1" w:themeTint="A6"/>
          <w:lang w:val="en-US"/>
        </w:rPr>
        <w:t>/Pivotal Tracker.</w:t>
      </w:r>
    </w:p>
    <w:p w:rsidR="00F27AFA" w:rsidRPr="0026780A" w:rsidRDefault="00F27AFA" w:rsidP="006E2110">
      <w:pPr>
        <w:pStyle w:val="Contedodatabela"/>
        <w:snapToGrid w:val="0"/>
        <w:ind w:left="708"/>
        <w:jc w:val="left"/>
        <w:rPr>
          <w:color w:val="595959" w:themeColor="text1" w:themeTint="A6"/>
          <w:sz w:val="8"/>
          <w:lang w:val="en-US"/>
        </w:rPr>
      </w:pPr>
    </w:p>
    <w:p w:rsidR="00571563" w:rsidRPr="0026780A" w:rsidRDefault="00571563" w:rsidP="006E2110">
      <w:pPr>
        <w:pStyle w:val="Contedodatabela"/>
        <w:snapToGrid w:val="0"/>
        <w:ind w:left="1428"/>
        <w:jc w:val="left"/>
        <w:rPr>
          <w:color w:val="595959" w:themeColor="text1" w:themeTint="A6"/>
          <w:sz w:val="8"/>
          <w:lang w:val="en-US"/>
        </w:rPr>
      </w:pPr>
    </w:p>
    <w:p w:rsidR="00C109C4" w:rsidRPr="00A968D4" w:rsidRDefault="006A4356" w:rsidP="006E2110">
      <w:pPr>
        <w:pStyle w:val="Contedodatabela"/>
        <w:snapToGrid w:val="0"/>
        <w:ind w:left="708"/>
        <w:jc w:val="left"/>
        <w:rPr>
          <w:color w:val="595959" w:themeColor="text1" w:themeTint="A6"/>
        </w:rPr>
      </w:pPr>
      <w:r w:rsidRPr="00A968D4">
        <w:rPr>
          <w:b/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BFAAB83" wp14:editId="1A92A0CD">
                <wp:simplePos x="0" y="0"/>
                <wp:positionH relativeFrom="column">
                  <wp:posOffset>141439</wp:posOffset>
                </wp:positionH>
                <wp:positionV relativeFrom="paragraph">
                  <wp:posOffset>81915</wp:posOffset>
                </wp:positionV>
                <wp:extent cx="210971" cy="0"/>
                <wp:effectExtent l="0" t="0" r="3683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7BEEE13" id="Conector reto 13" o:spid="_x0000_s1026" style="position:absolute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15pt,6.45pt" to="27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" strokecolor="#7f7f7f [1612]"/>
            </w:pict>
          </mc:Fallback>
        </mc:AlternateContent>
      </w:r>
      <w:r w:rsidR="00072BAD" w:rsidRPr="00A968D4">
        <w:rPr>
          <w:b/>
          <w:color w:val="595959" w:themeColor="text1" w:themeTint="A6"/>
        </w:rPr>
        <w:t>Inglês</w:t>
      </w:r>
      <w:r w:rsidR="00072BAD" w:rsidRPr="00A968D4">
        <w:rPr>
          <w:color w:val="595959" w:themeColor="text1" w:themeTint="A6"/>
        </w:rPr>
        <w:t xml:space="preserve"> </w:t>
      </w:r>
      <w:r w:rsidR="000C7D9F" w:rsidRPr="00A968D4">
        <w:rPr>
          <w:color w:val="595959" w:themeColor="text1" w:themeTint="A6"/>
        </w:rPr>
        <w:t>funcional</w:t>
      </w:r>
      <w:r w:rsidR="00814C52" w:rsidRPr="00A968D4">
        <w:rPr>
          <w:color w:val="595959" w:themeColor="text1" w:themeTint="A6"/>
        </w:rPr>
        <w:t xml:space="preserve"> (</w:t>
      </w:r>
      <w:r w:rsidR="00F02889" w:rsidRPr="00A968D4">
        <w:rPr>
          <w:color w:val="595959" w:themeColor="text1" w:themeTint="A6"/>
        </w:rPr>
        <w:t xml:space="preserve">apto a realizar entrevista em inglês – </w:t>
      </w:r>
      <w:r w:rsidR="00814C52" w:rsidRPr="00A968D4">
        <w:rPr>
          <w:color w:val="595959" w:themeColor="text1" w:themeTint="A6"/>
        </w:rPr>
        <w:t>ótima escrita e leitura</w:t>
      </w:r>
      <w:r w:rsidR="00072BAD" w:rsidRPr="00A968D4">
        <w:rPr>
          <w:color w:val="595959" w:themeColor="text1" w:themeTint="A6"/>
        </w:rPr>
        <w:t xml:space="preserve">, </w:t>
      </w:r>
      <w:r w:rsidR="00814C52" w:rsidRPr="00A968D4">
        <w:rPr>
          <w:color w:val="595959" w:themeColor="text1" w:themeTint="A6"/>
        </w:rPr>
        <w:t xml:space="preserve">boa </w:t>
      </w:r>
      <w:r w:rsidR="00F02889" w:rsidRPr="00A968D4">
        <w:rPr>
          <w:color w:val="595959" w:themeColor="text1" w:themeTint="A6"/>
        </w:rPr>
        <w:t>conversação</w:t>
      </w:r>
      <w:r w:rsidR="00A449DE" w:rsidRPr="00A968D4">
        <w:rPr>
          <w:color w:val="595959" w:themeColor="text1" w:themeTint="A6"/>
        </w:rPr>
        <w:t>)</w:t>
      </w:r>
      <w:r w:rsidR="00D4596B" w:rsidRPr="00A968D4">
        <w:rPr>
          <w:color w:val="595959" w:themeColor="text1" w:themeTint="A6"/>
        </w:rPr>
        <w:t>.</w:t>
      </w:r>
      <w:r w:rsidR="009A41A7">
        <w:rPr>
          <w:color w:val="595959" w:themeColor="text1" w:themeTint="A6"/>
        </w:rPr>
        <w:t xml:space="preserve"> Possuo certificação IELTS, band 6.5.</w:t>
      </w:r>
    </w:p>
    <w:p w:rsidR="00CF1ECB" w:rsidRPr="00A220D7" w:rsidRDefault="00CF1ECB" w:rsidP="005C690D">
      <w:pPr>
        <w:pStyle w:val="Contedodatabela"/>
        <w:snapToGrid w:val="0"/>
        <w:rPr>
          <w:rFonts w:ascii="Century Gothic" w:hAnsi="Century Gothic"/>
          <w:sz w:val="32"/>
          <w:szCs w:val="26"/>
        </w:rPr>
      </w:pPr>
    </w:p>
    <w:p w:rsidR="00F27AFA" w:rsidRPr="00A220D7" w:rsidRDefault="00674957" w:rsidP="00F02889">
      <w:pPr>
        <w:pStyle w:val="Contedodatabela"/>
        <w:snapToGrid w:val="0"/>
        <w:rPr>
          <w:rFonts w:ascii="Century Gothic" w:hAnsi="Century Gothic"/>
          <w:color w:val="262626" w:themeColor="text1" w:themeTint="D9"/>
          <w:sz w:val="32"/>
          <w:szCs w:val="30"/>
        </w:rPr>
      </w:pPr>
      <w:r w:rsidRPr="00A220D7">
        <w:rPr>
          <w:rFonts w:ascii="Century Gothic" w:hAnsi="Century Gothic"/>
          <w:color w:val="262626" w:themeColor="text1" w:themeTint="D9"/>
          <w:sz w:val="32"/>
          <w:szCs w:val="30"/>
        </w:rPr>
        <w:t>Informações Adicionais</w:t>
      </w:r>
    </w:p>
    <w:p w:rsidR="00674957" w:rsidRPr="00A220D7" w:rsidRDefault="00674957" w:rsidP="00674957">
      <w:pPr>
        <w:pStyle w:val="Contedodatabela"/>
        <w:tabs>
          <w:tab w:val="left" w:pos="720"/>
        </w:tabs>
        <w:snapToGrid w:val="0"/>
        <w:rPr>
          <w:sz w:val="16"/>
        </w:rPr>
      </w:pPr>
    </w:p>
    <w:p w:rsidR="00F27AFA" w:rsidRPr="00F27AFA" w:rsidRDefault="00A220D7" w:rsidP="006E2110">
      <w:pPr>
        <w:pStyle w:val="Contedodatabela"/>
        <w:snapToGrid w:val="0"/>
        <w:ind w:left="708"/>
        <w:jc w:val="left"/>
        <w:rPr>
          <w:color w:val="595959" w:themeColor="text1" w:themeTint="A6"/>
        </w:rPr>
      </w:pPr>
      <w:r w:rsidRPr="006F1392">
        <w:rPr>
          <w:rFonts w:asciiTheme="minorHAnsi" w:hAnsiTheme="minorHAnsi"/>
          <w:b/>
          <w:noProof/>
          <w:color w:val="595959" w:themeColor="text1" w:themeTint="A6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FE6A36" wp14:editId="6C3D8B48">
                <wp:simplePos x="0" y="0"/>
                <wp:positionH relativeFrom="column">
                  <wp:posOffset>132855</wp:posOffset>
                </wp:positionH>
                <wp:positionV relativeFrom="paragraph">
                  <wp:posOffset>86004</wp:posOffset>
                </wp:positionV>
                <wp:extent cx="5024" cy="1281165"/>
                <wp:effectExtent l="0" t="0" r="33655" b="3365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281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0B35D4" id="Conector reto 2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5pt,6.75pt" to="10.8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" strokecolor="#7f7f7f [1612]"/>
            </w:pict>
          </mc:Fallback>
        </mc:AlternateContent>
      </w:r>
      <w:r w:rsidR="00A449DE" w:rsidRPr="00A220D7">
        <w:rPr>
          <w:rFonts w:asciiTheme="minorHAnsi" w:hAnsiTheme="minorHAnsi"/>
          <w:b/>
          <w:noProof/>
          <w:color w:val="595959" w:themeColor="text1" w:themeTint="A6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015380E" wp14:editId="19141DF8">
                <wp:simplePos x="0" y="0"/>
                <wp:positionH relativeFrom="column">
                  <wp:posOffset>133512</wp:posOffset>
                </wp:positionH>
                <wp:positionV relativeFrom="paragraph">
                  <wp:posOffset>87630</wp:posOffset>
                </wp:positionV>
                <wp:extent cx="190500" cy="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B69F3A2" id="Conector reto 15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6.9pt" to="25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" strokecolor="#7f7f7f [1612]"/>
            </w:pict>
          </mc:Fallback>
        </mc:AlternateContent>
      </w:r>
      <w:r w:rsidR="00F27AFA" w:rsidRPr="00A220D7">
        <w:rPr>
          <w:b/>
          <w:color w:val="595959" w:themeColor="text1" w:themeTint="A6"/>
        </w:rPr>
        <w:t>Atualizo-me diariamente em:</w:t>
      </w:r>
      <w:r w:rsidR="00F27AFA" w:rsidRPr="00F27AFA">
        <w:rPr>
          <w:color w:val="595959" w:themeColor="text1" w:themeTint="A6"/>
        </w:rPr>
        <w:t xml:space="preserve"> hackernews, redd</w:t>
      </w:r>
      <w:r w:rsidR="00F27AFA">
        <w:rPr>
          <w:color w:val="595959" w:themeColor="text1" w:themeTint="A6"/>
        </w:rPr>
        <w:t xml:space="preserve">it.com/r/web_design, dribbble, </w:t>
      </w:r>
      <w:r w:rsidR="00B84FBB">
        <w:rPr>
          <w:color w:val="595959" w:themeColor="text1" w:themeTint="A6"/>
        </w:rPr>
        <w:t xml:space="preserve">smash magazine, a </w:t>
      </w:r>
      <w:r w:rsidR="00F27AFA" w:rsidRPr="00F27AFA">
        <w:rPr>
          <w:color w:val="595959" w:themeColor="text1" w:themeTint="A6"/>
        </w:rPr>
        <w:t>list apart, brainpickings.</w:t>
      </w:r>
    </w:p>
    <w:p w:rsidR="00F27AFA" w:rsidRPr="00F27AFA" w:rsidRDefault="00F27AFA" w:rsidP="006E2110">
      <w:pPr>
        <w:pStyle w:val="Contedodatabela"/>
        <w:snapToGrid w:val="0"/>
        <w:ind w:left="708"/>
        <w:jc w:val="left"/>
        <w:rPr>
          <w:color w:val="595959" w:themeColor="text1" w:themeTint="A6"/>
        </w:rPr>
      </w:pPr>
    </w:p>
    <w:p w:rsidR="00F27AFA" w:rsidRPr="00F27AFA" w:rsidRDefault="006E2110" w:rsidP="006E2110">
      <w:pPr>
        <w:pStyle w:val="Contedodatabela"/>
        <w:snapToGrid w:val="0"/>
        <w:ind w:left="708"/>
        <w:jc w:val="left"/>
        <w:rPr>
          <w:color w:val="595959" w:themeColor="text1" w:themeTint="A6"/>
        </w:rPr>
      </w:pPr>
      <w:r w:rsidRPr="00A220D7">
        <w:rPr>
          <w:rFonts w:asciiTheme="minorHAnsi" w:hAnsiTheme="minorHAnsi"/>
          <w:b/>
          <w:noProof/>
          <w:color w:val="595959" w:themeColor="text1" w:themeTint="A6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28CC1" wp14:editId="005EAB66">
                <wp:simplePos x="0" y="0"/>
                <wp:positionH relativeFrom="column">
                  <wp:posOffset>133985</wp:posOffset>
                </wp:positionH>
                <wp:positionV relativeFrom="paragraph">
                  <wp:posOffset>69271</wp:posOffset>
                </wp:positionV>
                <wp:extent cx="190500" cy="0"/>
                <wp:effectExtent l="0" t="0" r="19050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08B6F51" id="Conector reto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5.45pt" to="25.5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" strokecolor="#7f7f7f [1612]"/>
            </w:pict>
          </mc:Fallback>
        </mc:AlternateContent>
      </w:r>
      <w:r w:rsidR="00F27AFA" w:rsidRPr="00A220D7">
        <w:rPr>
          <w:b/>
          <w:color w:val="595959" w:themeColor="text1" w:themeTint="A6"/>
        </w:rPr>
        <w:t>Últimos lidos:</w:t>
      </w:r>
      <w:r w:rsidR="00F27AFA" w:rsidRPr="00F27AFA">
        <w:rPr>
          <w:color w:val="595959" w:themeColor="text1" w:themeTint="A6"/>
        </w:rPr>
        <w:t xml:space="preserve"> Expressões Regulares (NOVATEC), Java</w:t>
      </w:r>
      <w:r w:rsidR="00F27AFA">
        <w:rPr>
          <w:color w:val="595959" w:themeColor="text1" w:themeTint="A6"/>
        </w:rPr>
        <w:t xml:space="preserve">script &amp; jQuery (John Ducket), </w:t>
      </w:r>
      <w:r w:rsidR="00F27AFA" w:rsidRPr="00F27AFA">
        <w:rPr>
          <w:color w:val="595959" w:themeColor="text1" w:themeTint="A6"/>
        </w:rPr>
        <w:t>The Design Of Everyday Things (Don Norman)</w:t>
      </w:r>
      <w:r w:rsidR="00F27AFA">
        <w:rPr>
          <w:color w:val="595959" w:themeColor="text1" w:themeTint="A6"/>
        </w:rPr>
        <w:t>, O Mítico Homem-Mês (Brooks)</w:t>
      </w:r>
      <w:r w:rsidR="00F27AFA" w:rsidRPr="00F27AFA">
        <w:rPr>
          <w:color w:val="595959" w:themeColor="text1" w:themeTint="A6"/>
        </w:rPr>
        <w:t>.</w:t>
      </w:r>
    </w:p>
    <w:p w:rsidR="00F27AFA" w:rsidRPr="00F27AFA" w:rsidRDefault="00F27AFA" w:rsidP="006E2110">
      <w:pPr>
        <w:pStyle w:val="Contedodatabela"/>
        <w:snapToGrid w:val="0"/>
        <w:ind w:left="708"/>
        <w:jc w:val="left"/>
        <w:rPr>
          <w:color w:val="595959" w:themeColor="text1" w:themeTint="A6"/>
        </w:rPr>
      </w:pPr>
    </w:p>
    <w:p w:rsidR="005F6D8A" w:rsidRDefault="006E2110" w:rsidP="006E2110">
      <w:pPr>
        <w:pStyle w:val="Contedodatabela"/>
        <w:snapToGrid w:val="0"/>
        <w:ind w:left="708"/>
        <w:jc w:val="left"/>
        <w:rPr>
          <w:color w:val="595959" w:themeColor="text1" w:themeTint="A6"/>
        </w:rPr>
      </w:pPr>
      <w:r w:rsidRPr="00A220D7">
        <w:rPr>
          <w:rFonts w:asciiTheme="minorHAnsi" w:hAnsiTheme="minorHAnsi"/>
          <w:b/>
          <w:noProof/>
          <w:color w:val="595959" w:themeColor="text1" w:themeTint="A6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D50581" wp14:editId="13412971">
                <wp:simplePos x="0" y="0"/>
                <wp:positionH relativeFrom="column">
                  <wp:posOffset>130810</wp:posOffset>
                </wp:positionH>
                <wp:positionV relativeFrom="paragraph">
                  <wp:posOffset>73716</wp:posOffset>
                </wp:positionV>
                <wp:extent cx="190500" cy="0"/>
                <wp:effectExtent l="0" t="0" r="19050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083E24F" id="Conector reto 22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3pt,5.8pt" to="25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" strokecolor="#7f7f7f [1612]"/>
            </w:pict>
          </mc:Fallback>
        </mc:AlternateContent>
      </w:r>
      <w:r w:rsidR="00F27AFA" w:rsidRPr="00A220D7">
        <w:rPr>
          <w:b/>
          <w:color w:val="595959" w:themeColor="text1" w:themeTint="A6"/>
        </w:rPr>
        <w:t>Participei:</w:t>
      </w:r>
      <w:r w:rsidR="00F27AFA" w:rsidRPr="00F27AFA">
        <w:rPr>
          <w:color w:val="595959" w:themeColor="text1" w:themeTint="A6"/>
        </w:rPr>
        <w:t xml:space="preserve"> RuPy </w:t>
      </w:r>
      <w:r w:rsidR="00F27AFA">
        <w:rPr>
          <w:color w:val="595959" w:themeColor="text1" w:themeTint="A6"/>
        </w:rPr>
        <w:t>(</w:t>
      </w:r>
      <w:r w:rsidR="00F27AFA" w:rsidRPr="00F27AFA">
        <w:rPr>
          <w:color w:val="595959" w:themeColor="text1" w:themeTint="A6"/>
        </w:rPr>
        <w:t>2014</w:t>
      </w:r>
      <w:r w:rsidR="00F27AFA">
        <w:rPr>
          <w:color w:val="595959" w:themeColor="text1" w:themeTint="A6"/>
        </w:rPr>
        <w:t xml:space="preserve"> e 2015)</w:t>
      </w:r>
      <w:r w:rsidR="00F27AFA" w:rsidRPr="00F27AFA">
        <w:rPr>
          <w:color w:val="595959" w:themeColor="text1" w:themeTint="A6"/>
        </w:rPr>
        <w:t xml:space="preserve">, Front In Sampa </w:t>
      </w:r>
      <w:r w:rsidR="00F27AFA">
        <w:rPr>
          <w:color w:val="595959" w:themeColor="text1" w:themeTint="A6"/>
        </w:rPr>
        <w:t>(</w:t>
      </w:r>
      <w:r w:rsidR="00F27AFA" w:rsidRPr="00F27AFA">
        <w:rPr>
          <w:color w:val="595959" w:themeColor="text1" w:themeTint="A6"/>
        </w:rPr>
        <w:t>2014</w:t>
      </w:r>
      <w:r w:rsidR="00F27AFA">
        <w:rPr>
          <w:color w:val="595959" w:themeColor="text1" w:themeTint="A6"/>
        </w:rPr>
        <w:t>), Caipira Ágil (2015)</w:t>
      </w:r>
      <w:r w:rsidR="00F27AFA" w:rsidRPr="00F27AFA">
        <w:rPr>
          <w:color w:val="595959" w:themeColor="text1" w:themeTint="A6"/>
        </w:rPr>
        <w:t>.</w:t>
      </w:r>
    </w:p>
    <w:p w:rsidR="00F27AFA" w:rsidRDefault="00F27AFA" w:rsidP="006E2110">
      <w:pPr>
        <w:pStyle w:val="Contedodatabela"/>
        <w:snapToGrid w:val="0"/>
        <w:ind w:left="708"/>
        <w:jc w:val="left"/>
        <w:rPr>
          <w:color w:val="595959" w:themeColor="text1" w:themeTint="A6"/>
        </w:rPr>
      </w:pPr>
    </w:p>
    <w:p w:rsidR="00F27AFA" w:rsidRPr="00A968D4" w:rsidRDefault="006E2110" w:rsidP="006E2110">
      <w:pPr>
        <w:pStyle w:val="Contedodatabela"/>
        <w:snapToGrid w:val="0"/>
        <w:ind w:left="708"/>
        <w:jc w:val="left"/>
        <w:rPr>
          <w:color w:val="595959" w:themeColor="text1" w:themeTint="A6"/>
        </w:rPr>
      </w:pPr>
      <w:r w:rsidRPr="00A220D7">
        <w:rPr>
          <w:rFonts w:asciiTheme="minorHAnsi" w:hAnsiTheme="minorHAnsi"/>
          <w:b/>
          <w:noProof/>
          <w:color w:val="595959" w:themeColor="text1" w:themeTint="A6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09C388" wp14:editId="289EFCD1">
                <wp:simplePos x="0" y="0"/>
                <wp:positionH relativeFrom="column">
                  <wp:posOffset>127635</wp:posOffset>
                </wp:positionH>
                <wp:positionV relativeFrom="paragraph">
                  <wp:posOffset>81336</wp:posOffset>
                </wp:positionV>
                <wp:extent cx="190500" cy="0"/>
                <wp:effectExtent l="0" t="0" r="19050" b="190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1C6C8A4" id="Conector reto 23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05pt,6.4pt" to="25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" strokecolor="#7f7f7f [1612]"/>
            </w:pict>
          </mc:Fallback>
        </mc:AlternateContent>
      </w:r>
      <w:r w:rsidR="00F27AFA" w:rsidRPr="00A220D7">
        <w:rPr>
          <w:b/>
          <w:color w:val="595959" w:themeColor="text1" w:themeTint="A6"/>
        </w:rPr>
        <w:t>Sou membro</w:t>
      </w:r>
      <w:r w:rsidR="00A220D7">
        <w:rPr>
          <w:b/>
          <w:color w:val="595959" w:themeColor="text1" w:themeTint="A6"/>
        </w:rPr>
        <w:t>-voluntário</w:t>
      </w:r>
      <w:r w:rsidR="00F27AFA" w:rsidRPr="00A220D7">
        <w:rPr>
          <w:b/>
          <w:color w:val="595959" w:themeColor="text1" w:themeTint="A6"/>
        </w:rPr>
        <w:t>:</w:t>
      </w:r>
      <w:r w:rsidR="00F27AFA">
        <w:rPr>
          <w:color w:val="595959" w:themeColor="text1" w:themeTint="A6"/>
        </w:rPr>
        <w:t xml:space="preserve"> GruPY SP, GURU Sorocaba, SorocabaJS.</w:t>
      </w:r>
    </w:p>
    <w:sectPr w:rsidR="00F27AFA" w:rsidRPr="00A968D4" w:rsidSect="006F139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MS Mincho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2313081"/>
    <w:multiLevelType w:val="hybridMultilevel"/>
    <w:tmpl w:val="070A8A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B459C7"/>
    <w:multiLevelType w:val="multilevel"/>
    <w:tmpl w:val="EA78A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39831BB7"/>
    <w:multiLevelType w:val="hybridMultilevel"/>
    <w:tmpl w:val="BE2659E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9011BC"/>
    <w:multiLevelType w:val="hybridMultilevel"/>
    <w:tmpl w:val="32983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966423"/>
    <w:multiLevelType w:val="hybridMultilevel"/>
    <w:tmpl w:val="D5FA6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72A4C"/>
    <w:multiLevelType w:val="hybridMultilevel"/>
    <w:tmpl w:val="ACAE3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0B2BFD"/>
    <w:multiLevelType w:val="hybridMultilevel"/>
    <w:tmpl w:val="7A825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E85E45"/>
    <w:multiLevelType w:val="hybridMultilevel"/>
    <w:tmpl w:val="80826B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A1C49C1"/>
    <w:multiLevelType w:val="hybridMultilevel"/>
    <w:tmpl w:val="473C4F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13"/>
  </w:num>
  <w:num w:numId="11">
    <w:abstractNumId w:val="7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57"/>
    <w:rsid w:val="00002E20"/>
    <w:rsid w:val="00037D66"/>
    <w:rsid w:val="00072BAD"/>
    <w:rsid w:val="000953E5"/>
    <w:rsid w:val="000C7D9F"/>
    <w:rsid w:val="000D6DFB"/>
    <w:rsid w:val="00122F5E"/>
    <w:rsid w:val="001306DF"/>
    <w:rsid w:val="00134A47"/>
    <w:rsid w:val="00146757"/>
    <w:rsid w:val="001500E6"/>
    <w:rsid w:val="001E64DD"/>
    <w:rsid w:val="001E6C4E"/>
    <w:rsid w:val="0026780A"/>
    <w:rsid w:val="00275D80"/>
    <w:rsid w:val="002C566A"/>
    <w:rsid w:val="00315685"/>
    <w:rsid w:val="00321238"/>
    <w:rsid w:val="004476A8"/>
    <w:rsid w:val="00457CA8"/>
    <w:rsid w:val="004B60F6"/>
    <w:rsid w:val="00510833"/>
    <w:rsid w:val="00525B1C"/>
    <w:rsid w:val="0054418C"/>
    <w:rsid w:val="00571563"/>
    <w:rsid w:val="00571FD1"/>
    <w:rsid w:val="00586986"/>
    <w:rsid w:val="0059429F"/>
    <w:rsid w:val="005C690D"/>
    <w:rsid w:val="005F6D8A"/>
    <w:rsid w:val="00636579"/>
    <w:rsid w:val="00644C7B"/>
    <w:rsid w:val="00654ED0"/>
    <w:rsid w:val="0065626D"/>
    <w:rsid w:val="00663359"/>
    <w:rsid w:val="00674957"/>
    <w:rsid w:val="00677634"/>
    <w:rsid w:val="006A4356"/>
    <w:rsid w:val="006E2110"/>
    <w:rsid w:val="006F1392"/>
    <w:rsid w:val="006F6D72"/>
    <w:rsid w:val="0073702B"/>
    <w:rsid w:val="00755AE5"/>
    <w:rsid w:val="0077010F"/>
    <w:rsid w:val="007A6934"/>
    <w:rsid w:val="007F165A"/>
    <w:rsid w:val="007F7269"/>
    <w:rsid w:val="00814C52"/>
    <w:rsid w:val="0091328A"/>
    <w:rsid w:val="00917511"/>
    <w:rsid w:val="00930859"/>
    <w:rsid w:val="009A41A7"/>
    <w:rsid w:val="009C19BE"/>
    <w:rsid w:val="009C41AF"/>
    <w:rsid w:val="009C5FBB"/>
    <w:rsid w:val="009C75E0"/>
    <w:rsid w:val="009E2DAF"/>
    <w:rsid w:val="00A220D7"/>
    <w:rsid w:val="00A449A6"/>
    <w:rsid w:val="00A449DE"/>
    <w:rsid w:val="00A51D2E"/>
    <w:rsid w:val="00A862AD"/>
    <w:rsid w:val="00A968D4"/>
    <w:rsid w:val="00AA398D"/>
    <w:rsid w:val="00AE2CF5"/>
    <w:rsid w:val="00AE74B4"/>
    <w:rsid w:val="00B50A35"/>
    <w:rsid w:val="00B72530"/>
    <w:rsid w:val="00B7468F"/>
    <w:rsid w:val="00B84FBB"/>
    <w:rsid w:val="00BA1B81"/>
    <w:rsid w:val="00BB67A9"/>
    <w:rsid w:val="00BC722C"/>
    <w:rsid w:val="00C109C4"/>
    <w:rsid w:val="00C750AB"/>
    <w:rsid w:val="00CC06B5"/>
    <w:rsid w:val="00CE4652"/>
    <w:rsid w:val="00CF1ECB"/>
    <w:rsid w:val="00D00116"/>
    <w:rsid w:val="00D16F9E"/>
    <w:rsid w:val="00D21F9C"/>
    <w:rsid w:val="00D43C9A"/>
    <w:rsid w:val="00D4596B"/>
    <w:rsid w:val="00D45DEC"/>
    <w:rsid w:val="00D941F2"/>
    <w:rsid w:val="00DB038D"/>
    <w:rsid w:val="00DD2CDE"/>
    <w:rsid w:val="00E47213"/>
    <w:rsid w:val="00E639D0"/>
    <w:rsid w:val="00E64F43"/>
    <w:rsid w:val="00E72379"/>
    <w:rsid w:val="00ED6DB2"/>
    <w:rsid w:val="00EE335A"/>
    <w:rsid w:val="00EF1E74"/>
    <w:rsid w:val="00EF3ECD"/>
    <w:rsid w:val="00F02889"/>
    <w:rsid w:val="00F27AFA"/>
    <w:rsid w:val="00F44088"/>
    <w:rsid w:val="00F4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57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1"/>
      <w:szCs w:val="24"/>
    </w:rPr>
  </w:style>
  <w:style w:type="paragraph" w:styleId="Heading1">
    <w:name w:val="heading 1"/>
    <w:basedOn w:val="Normal"/>
    <w:next w:val="BodyText"/>
    <w:link w:val="Heading1Char"/>
    <w:qFormat/>
    <w:rsid w:val="00674957"/>
    <w:pPr>
      <w:keepNext/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4957"/>
    <w:rPr>
      <w:rFonts w:ascii="Arial" w:eastAsia="DejaVu Sans" w:hAnsi="Arial" w:cs="DejaVu Sans"/>
      <w:b/>
      <w:bCs/>
      <w:kern w:val="1"/>
      <w:sz w:val="45"/>
      <w:szCs w:val="32"/>
    </w:rPr>
  </w:style>
  <w:style w:type="character" w:styleId="Hyperlink">
    <w:name w:val="Hyperlink"/>
    <w:rsid w:val="00674957"/>
    <w:rPr>
      <w:color w:val="000080"/>
      <w:u w:val="single"/>
    </w:rPr>
  </w:style>
  <w:style w:type="paragraph" w:styleId="Header">
    <w:name w:val="header"/>
    <w:basedOn w:val="Normal"/>
    <w:link w:val="HeaderChar"/>
    <w:rsid w:val="00674957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674957"/>
    <w:rPr>
      <w:rFonts w:ascii="Arial" w:eastAsia="DejaVu Sans" w:hAnsi="Arial" w:cs="Times New Roman"/>
      <w:kern w:val="1"/>
      <w:sz w:val="1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749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4957"/>
    <w:rPr>
      <w:rFonts w:ascii="Arial" w:eastAsia="DejaVu Sans" w:hAnsi="Arial" w:cs="Times New Roman"/>
      <w:kern w:val="1"/>
      <w:szCs w:val="24"/>
    </w:rPr>
  </w:style>
  <w:style w:type="paragraph" w:customStyle="1" w:styleId="Contedodatabela">
    <w:name w:val="Conteúdo da tabela"/>
    <w:basedOn w:val="Normal"/>
    <w:rsid w:val="00674957"/>
    <w:pPr>
      <w:suppressLineNumbers/>
      <w:jc w:val="both"/>
    </w:pPr>
  </w:style>
  <w:style w:type="character" w:customStyle="1" w:styleId="WW8Num4z0">
    <w:name w:val="WW8Num4z0"/>
    <w:rsid w:val="00674957"/>
    <w:rPr>
      <w:rFonts w:ascii="Wingdings" w:hAnsi="Wingdings" w:cs="StarSymbol"/>
      <w:sz w:val="18"/>
      <w:szCs w:val="18"/>
    </w:rPr>
  </w:style>
  <w:style w:type="paragraph" w:styleId="ListParagraph">
    <w:name w:val="List Paragraph"/>
    <w:basedOn w:val="Normal"/>
    <w:uiPriority w:val="34"/>
    <w:qFormat/>
    <w:rsid w:val="00674957"/>
    <w:pPr>
      <w:ind w:left="708"/>
    </w:pPr>
  </w:style>
  <w:style w:type="character" w:styleId="FollowedHyperlink">
    <w:name w:val="FollowedHyperlink"/>
    <w:basedOn w:val="DefaultParagraphFont"/>
    <w:uiPriority w:val="99"/>
    <w:semiHidden/>
    <w:unhideWhenUsed/>
    <w:rsid w:val="00CE46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57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1"/>
      <w:szCs w:val="24"/>
    </w:rPr>
  </w:style>
  <w:style w:type="paragraph" w:styleId="Heading1">
    <w:name w:val="heading 1"/>
    <w:basedOn w:val="Normal"/>
    <w:next w:val="BodyText"/>
    <w:link w:val="Heading1Char"/>
    <w:qFormat/>
    <w:rsid w:val="00674957"/>
    <w:pPr>
      <w:keepNext/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4957"/>
    <w:rPr>
      <w:rFonts w:ascii="Arial" w:eastAsia="DejaVu Sans" w:hAnsi="Arial" w:cs="DejaVu Sans"/>
      <w:b/>
      <w:bCs/>
      <w:kern w:val="1"/>
      <w:sz w:val="45"/>
      <w:szCs w:val="32"/>
    </w:rPr>
  </w:style>
  <w:style w:type="character" w:styleId="Hyperlink">
    <w:name w:val="Hyperlink"/>
    <w:rsid w:val="00674957"/>
    <w:rPr>
      <w:color w:val="000080"/>
      <w:u w:val="single"/>
    </w:rPr>
  </w:style>
  <w:style w:type="paragraph" w:styleId="Header">
    <w:name w:val="header"/>
    <w:basedOn w:val="Normal"/>
    <w:link w:val="HeaderChar"/>
    <w:rsid w:val="00674957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674957"/>
    <w:rPr>
      <w:rFonts w:ascii="Arial" w:eastAsia="DejaVu Sans" w:hAnsi="Arial" w:cs="Times New Roman"/>
      <w:kern w:val="1"/>
      <w:sz w:val="1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749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4957"/>
    <w:rPr>
      <w:rFonts w:ascii="Arial" w:eastAsia="DejaVu Sans" w:hAnsi="Arial" w:cs="Times New Roman"/>
      <w:kern w:val="1"/>
      <w:szCs w:val="24"/>
    </w:rPr>
  </w:style>
  <w:style w:type="paragraph" w:customStyle="1" w:styleId="Contedodatabela">
    <w:name w:val="Conteúdo da tabela"/>
    <w:basedOn w:val="Normal"/>
    <w:rsid w:val="00674957"/>
    <w:pPr>
      <w:suppressLineNumbers/>
      <w:jc w:val="both"/>
    </w:pPr>
  </w:style>
  <w:style w:type="character" w:customStyle="1" w:styleId="WW8Num4z0">
    <w:name w:val="WW8Num4z0"/>
    <w:rsid w:val="00674957"/>
    <w:rPr>
      <w:rFonts w:ascii="Wingdings" w:hAnsi="Wingdings" w:cs="StarSymbol"/>
      <w:sz w:val="18"/>
      <w:szCs w:val="18"/>
    </w:rPr>
  </w:style>
  <w:style w:type="paragraph" w:styleId="ListParagraph">
    <w:name w:val="List Paragraph"/>
    <w:basedOn w:val="Normal"/>
    <w:uiPriority w:val="34"/>
    <w:qFormat/>
    <w:rsid w:val="00674957"/>
    <w:pPr>
      <w:ind w:left="708"/>
    </w:pPr>
  </w:style>
  <w:style w:type="character" w:styleId="FollowedHyperlink">
    <w:name w:val="FollowedHyperlink"/>
    <w:basedOn w:val="DefaultParagraphFont"/>
    <w:uiPriority w:val="99"/>
    <w:semiHidden/>
    <w:unhideWhenUsed/>
    <w:rsid w:val="00CE46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1936D-B750-4857-8516-EAD99145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Bernardes</dc:creator>
  <cp:lastModifiedBy>Felipe Bernardes</cp:lastModifiedBy>
  <cp:revision>5</cp:revision>
  <cp:lastPrinted>2015-09-28T00:51:00Z</cp:lastPrinted>
  <dcterms:created xsi:type="dcterms:W3CDTF">2015-09-28T00:43:00Z</dcterms:created>
  <dcterms:modified xsi:type="dcterms:W3CDTF">2016-02-02T01:57:00Z</dcterms:modified>
</cp:coreProperties>
</file>